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E238A" w14:textId="77777777" w:rsidR="008D6965" w:rsidRPr="008D6965" w:rsidRDefault="008D6965" w:rsidP="008D6965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b/>
        </w:rPr>
      </w:pPr>
      <w:r w:rsidRPr="008D6965">
        <w:rPr>
          <w:rFonts w:asciiTheme="majorHAnsi" w:hAnsiTheme="majorHAnsi" w:cs="Noteworthy Light"/>
          <w:b/>
        </w:rPr>
        <w:t>DOG SCHEDULE:</w:t>
      </w:r>
    </w:p>
    <w:p w14:paraId="308635FB" w14:textId="77777777" w:rsidR="008D6965" w:rsidRPr="008D6965" w:rsidRDefault="008D6965" w:rsidP="008D69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Feed the dogs at 6AM, make sure they have water</w:t>
      </w:r>
    </w:p>
    <w:p w14:paraId="27D1B7A6" w14:textId="77777777" w:rsidR="008D6965" w:rsidRPr="008D6965" w:rsidRDefault="008D6965" w:rsidP="008D69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Walk the dogs as soon as I get home from class</w:t>
      </w:r>
    </w:p>
    <w:p w14:paraId="337F3080" w14:textId="77777777" w:rsidR="008D6965" w:rsidRPr="008D6965" w:rsidRDefault="008D6965" w:rsidP="008D696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Feed dogs at 6PM</w:t>
      </w:r>
    </w:p>
    <w:p w14:paraId="31746622" w14:textId="54B73CF7" w:rsidR="00275264" w:rsidRPr="00275264" w:rsidRDefault="008D6965" w:rsidP="0027526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Walk dogs at 6:30</w:t>
      </w:r>
      <w:r w:rsidR="003E3BA1">
        <w:rPr>
          <w:rFonts w:asciiTheme="majorHAnsi" w:hAnsiTheme="majorHAnsi" w:cs="Noteworthy Light"/>
        </w:rPr>
        <w:t>-7</w:t>
      </w:r>
      <w:r w:rsidRPr="008D6965">
        <w:rPr>
          <w:rFonts w:asciiTheme="majorHAnsi" w:hAnsiTheme="majorHAnsi" w:cs="Noteworthy Light"/>
        </w:rPr>
        <w:t>PM, make sure they have water</w:t>
      </w:r>
    </w:p>
    <w:p w14:paraId="597EF2B4" w14:textId="77777777" w:rsidR="008D6965" w:rsidRDefault="008D6965" w:rsidP="008D6965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</w:rPr>
      </w:pPr>
    </w:p>
    <w:p w14:paraId="7631C0C0" w14:textId="77777777" w:rsidR="00275264" w:rsidRPr="008D6965" w:rsidRDefault="00275264" w:rsidP="00275264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b/>
        </w:rPr>
      </w:pPr>
      <w:r>
        <w:rPr>
          <w:rFonts w:asciiTheme="majorHAnsi" w:hAnsiTheme="majorHAnsi" w:cs="Noteworthy Light"/>
          <w:b/>
        </w:rPr>
        <w:t>EVERYDAY</w:t>
      </w:r>
      <w:r w:rsidRPr="008D6965">
        <w:rPr>
          <w:rFonts w:asciiTheme="majorHAnsi" w:hAnsiTheme="majorHAnsi" w:cs="Noteworthy Light"/>
          <w:b/>
        </w:rPr>
        <w:t>:</w:t>
      </w:r>
    </w:p>
    <w:p w14:paraId="6DBC6C06" w14:textId="77777777" w:rsidR="00275264" w:rsidRDefault="00275264" w:rsidP="0027526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>
        <w:rPr>
          <w:rFonts w:asciiTheme="majorHAnsi" w:hAnsiTheme="majorHAnsi" w:cs="Noteworthy Light"/>
        </w:rPr>
        <w:t>Take a Multi-Vitamin &amp; Fish Oil Supplement</w:t>
      </w:r>
    </w:p>
    <w:p w14:paraId="70892022" w14:textId="77777777" w:rsidR="00275264" w:rsidRDefault="00275264" w:rsidP="0027526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>
        <w:rPr>
          <w:rFonts w:asciiTheme="majorHAnsi" w:hAnsiTheme="majorHAnsi" w:cs="Noteworthy Light"/>
        </w:rPr>
        <w:t xml:space="preserve">Try to eat three healthy meals a day </w:t>
      </w:r>
    </w:p>
    <w:p w14:paraId="57A29F3A" w14:textId="77777777" w:rsidR="00275264" w:rsidRPr="008D6965" w:rsidRDefault="00275264" w:rsidP="008D6965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</w:rPr>
      </w:pPr>
    </w:p>
    <w:p w14:paraId="14C35D0C" w14:textId="77777777" w:rsidR="008D6965" w:rsidRPr="008D6965" w:rsidRDefault="008D6965" w:rsidP="008D6965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b/>
        </w:rPr>
      </w:pPr>
      <w:r w:rsidRPr="008D6965">
        <w:rPr>
          <w:rFonts w:asciiTheme="majorHAnsi" w:hAnsiTheme="majorHAnsi" w:cs="Noteworthy Light"/>
          <w:b/>
        </w:rPr>
        <w:t>ONCE A WEEK:</w:t>
      </w:r>
    </w:p>
    <w:p w14:paraId="25D55B32" w14:textId="77777777" w:rsidR="008D6965" w:rsidRDefault="008D6965" w:rsidP="008D69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Help with dinner</w:t>
      </w:r>
      <w:r w:rsidR="00275264">
        <w:rPr>
          <w:rFonts w:asciiTheme="majorHAnsi" w:hAnsiTheme="majorHAnsi" w:cs="Noteworthy Light"/>
        </w:rPr>
        <w:t xml:space="preserve"> on ____________</w:t>
      </w:r>
    </w:p>
    <w:p w14:paraId="101E121D" w14:textId="77777777" w:rsidR="008D6965" w:rsidRDefault="008D6965" w:rsidP="008D69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Practice driving</w:t>
      </w:r>
    </w:p>
    <w:p w14:paraId="14AAA05B" w14:textId="70D6879E" w:rsidR="003E3BA1" w:rsidRPr="008D6965" w:rsidRDefault="003E3BA1" w:rsidP="008D69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>
        <w:rPr>
          <w:rFonts w:asciiTheme="majorHAnsi" w:hAnsiTheme="majorHAnsi" w:cs="Noteworthy Light"/>
        </w:rPr>
        <w:t>Give Peabody a bath</w:t>
      </w:r>
    </w:p>
    <w:p w14:paraId="6CA99975" w14:textId="77777777" w:rsidR="008D6965" w:rsidRDefault="008D6965" w:rsidP="008D696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Work for Pat or Frieda </w:t>
      </w:r>
    </w:p>
    <w:p w14:paraId="4170FCD0" w14:textId="77777777" w:rsidR="008D6965" w:rsidRPr="008D6965" w:rsidRDefault="008D6965" w:rsidP="008D6965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</w:rPr>
      </w:pPr>
    </w:p>
    <w:p w14:paraId="269F9334" w14:textId="77777777" w:rsidR="008D6965" w:rsidRPr="008D6965" w:rsidRDefault="00275264" w:rsidP="008D6965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b/>
        </w:rPr>
      </w:pPr>
      <w:r>
        <w:rPr>
          <w:rFonts w:asciiTheme="majorHAnsi" w:hAnsiTheme="majorHAnsi" w:cs="Noteworthy Light"/>
          <w:b/>
        </w:rPr>
        <w:t>EVERY OTHER WEEKEND</w:t>
      </w:r>
      <w:r w:rsidR="008D6965" w:rsidRPr="008D6965">
        <w:rPr>
          <w:rFonts w:asciiTheme="majorHAnsi" w:hAnsiTheme="majorHAnsi" w:cs="Noteworthy Light"/>
          <w:b/>
        </w:rPr>
        <w:t>:</w:t>
      </w:r>
    </w:p>
    <w:p w14:paraId="52DEEAFC" w14:textId="77777777" w:rsidR="008D6965" w:rsidRDefault="008D6965" w:rsidP="008D696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Clean room</w:t>
      </w:r>
    </w:p>
    <w:p w14:paraId="4CE9AF1F" w14:textId="77777777" w:rsidR="008D6965" w:rsidRPr="008D6965" w:rsidRDefault="008D6965" w:rsidP="008D696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>
        <w:rPr>
          <w:rFonts w:asciiTheme="majorHAnsi" w:hAnsiTheme="majorHAnsi" w:cs="Noteworthy Light"/>
        </w:rPr>
        <w:t>Record a new song idea</w:t>
      </w:r>
    </w:p>
    <w:p w14:paraId="3BF00F7B" w14:textId="77777777" w:rsidR="008D6965" w:rsidRPr="008D6965" w:rsidRDefault="008D6965" w:rsidP="008D6965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</w:rPr>
      </w:pPr>
    </w:p>
    <w:p w14:paraId="038EA5A6" w14:textId="77777777" w:rsidR="00275264" w:rsidRPr="008D6965" w:rsidRDefault="00275264" w:rsidP="00275264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b/>
        </w:rPr>
      </w:pPr>
      <w:r w:rsidRPr="008D6965">
        <w:rPr>
          <w:rFonts w:asciiTheme="majorHAnsi" w:hAnsiTheme="majorHAnsi" w:cs="Noteworthy Light"/>
          <w:b/>
        </w:rPr>
        <w:t>GOAL BY THE END OF OCTOBER:</w:t>
      </w:r>
    </w:p>
    <w:p w14:paraId="12757B1E" w14:textId="77777777" w:rsidR="00275264" w:rsidRDefault="00275264" w:rsidP="0027526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Noteworthy Light"/>
        </w:rPr>
      </w:pPr>
      <w:r w:rsidRPr="008D6965">
        <w:rPr>
          <w:rFonts w:asciiTheme="majorHAnsi" w:hAnsiTheme="majorHAnsi" w:cs="Noteworthy Light"/>
        </w:rPr>
        <w:t>Get license</w:t>
      </w:r>
    </w:p>
    <w:p w14:paraId="4000EF03" w14:textId="77777777" w:rsidR="00275264" w:rsidRDefault="00275264" w:rsidP="00275264">
      <w:pPr>
        <w:widowControl w:val="0"/>
        <w:autoSpaceDE w:val="0"/>
        <w:autoSpaceDN w:val="0"/>
        <w:adjustRightInd w:val="0"/>
        <w:rPr>
          <w:rFonts w:asciiTheme="majorHAnsi" w:hAnsiTheme="majorHAnsi" w:cs="Noteworthy Light"/>
          <w:b/>
        </w:rPr>
      </w:pPr>
      <w:bookmarkStart w:id="0" w:name="_GoBack"/>
      <w:bookmarkEnd w:id="0"/>
    </w:p>
    <w:p w14:paraId="7EDE1A02" w14:textId="77777777" w:rsidR="00275264" w:rsidRDefault="00275264" w:rsidP="002752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Noteworthy Light"/>
        </w:rPr>
      </w:pPr>
    </w:p>
    <w:p w14:paraId="2998A95A" w14:textId="77777777" w:rsidR="00275264" w:rsidRPr="00275264" w:rsidRDefault="00275264" w:rsidP="002752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Noteworthy Light"/>
        </w:rPr>
      </w:pPr>
      <w:r>
        <w:rPr>
          <w:rFonts w:asciiTheme="majorHAnsi" w:hAnsiTheme="majorHAnsi" w:cs="Noteworthy Light"/>
        </w:rPr>
        <w:t xml:space="preserve"> </w:t>
      </w:r>
    </w:p>
    <w:sectPr w:rsidR="00275264" w:rsidRPr="00275264" w:rsidSect="003E3B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52E5D66"/>
    <w:multiLevelType w:val="hybridMultilevel"/>
    <w:tmpl w:val="C030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65"/>
    <w:rsid w:val="00275264"/>
    <w:rsid w:val="003E3BA1"/>
    <w:rsid w:val="00843124"/>
    <w:rsid w:val="008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5E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Zowie Genender</dc:creator>
  <cp:keywords/>
  <dc:description/>
  <cp:lastModifiedBy>zakary zuniga</cp:lastModifiedBy>
  <cp:revision>3</cp:revision>
  <cp:lastPrinted>2014-10-18T16:47:00Z</cp:lastPrinted>
  <dcterms:created xsi:type="dcterms:W3CDTF">2014-09-18T01:34:00Z</dcterms:created>
  <dcterms:modified xsi:type="dcterms:W3CDTF">2014-10-18T21:56:00Z</dcterms:modified>
</cp:coreProperties>
</file>